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F02" w:rsidRPr="00845F02" w:rsidRDefault="00845F02" w:rsidP="00845F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Cs w:val="28"/>
        </w:rPr>
      </w:pPr>
    </w:p>
    <w:p w:rsidR="00845F02" w:rsidRDefault="00845F02" w:rsidP="00845F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alibri" w:hAnsi="Calibri" w:cs="Calibri"/>
          <w:color w:val="000000"/>
          <w:sz w:val="52"/>
          <w:szCs w:val="58"/>
        </w:rPr>
      </w:pPr>
      <w:r w:rsidRPr="00845F02">
        <w:rPr>
          <w:rFonts w:ascii="Menlo Regular" w:hAnsi="Menlo Regular" w:cs="Menlo Regular"/>
          <w:b/>
          <w:color w:val="000000"/>
          <w:szCs w:val="28"/>
          <w:u w:val="single"/>
        </w:rPr>
        <w:t>Q1:</w:t>
      </w:r>
      <w:r w:rsidRPr="00845F02">
        <w:rPr>
          <w:rFonts w:ascii="Menlo Regular" w:hAnsi="Menlo Regular" w:cs="Menlo Regular"/>
          <w:color w:val="000000"/>
          <w:szCs w:val="28"/>
        </w:rPr>
        <w:t xml:space="preserve"> The shortest direct path between Star#n#3 and Telescope#n#1 is found at distance 9 (116798 nodes explored). (116798 nodes explored)</w:t>
      </w:r>
      <w:r w:rsidRPr="00845F02">
        <w:rPr>
          <w:rFonts w:ascii="Calibri" w:hAnsi="Calibri" w:cs="Calibri"/>
          <w:color w:val="000000"/>
          <w:sz w:val="52"/>
          <w:szCs w:val="58"/>
        </w:rPr>
        <w:t> </w:t>
      </w:r>
    </w:p>
    <w:p w:rsidR="00845F02" w:rsidRPr="00845F02" w:rsidRDefault="00845F02" w:rsidP="00845F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w:hAnsi="Times" w:cs="Times"/>
          <w:color w:val="000000"/>
          <w:sz w:val="22"/>
        </w:rPr>
      </w:pPr>
    </w:p>
    <w:p w:rsidR="00845F02" w:rsidRPr="00845F02" w:rsidRDefault="00845F02" w:rsidP="00845F02">
      <w:pPr>
        <w:widowControl w:val="0"/>
        <w:numPr>
          <w:ilvl w:val="0"/>
          <w:numId w:val="1"/>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720"/>
        <w:rPr>
          <w:rFonts w:ascii="Menlo Regular" w:hAnsi="Menlo Regular" w:cs="Menlo Regular"/>
          <w:color w:val="000000"/>
          <w:kern w:val="1"/>
          <w:szCs w:val="28"/>
        </w:rPr>
      </w:pPr>
      <w:proofErr w:type="gramStart"/>
      <w:r w:rsidRPr="00845F02">
        <w:rPr>
          <w:rFonts w:ascii="Menlo Regular" w:hAnsi="Menlo Regular" w:cs="Menlo Regular"/>
          <w:color w:val="000000"/>
          <w:kern w:val="1"/>
          <w:szCs w:val="28"/>
        </w:rPr>
        <w:t>telescope</w:t>
      </w:r>
      <w:proofErr w:type="gramEnd"/>
      <w:r w:rsidRPr="00845F02">
        <w:rPr>
          <w:rFonts w:ascii="Menlo Regular" w:hAnsi="Menlo Regular" w:cs="Menlo Regular"/>
          <w:color w:val="000000"/>
          <w:kern w:val="1"/>
          <w:szCs w:val="28"/>
        </w:rPr>
        <w:t xml:space="preserve">#n#1 </w:t>
      </w:r>
      <w:proofErr w:type="spellStart"/>
      <w:r w:rsidRPr="00845F02">
        <w:rPr>
          <w:rFonts w:ascii="Menlo Regular" w:hAnsi="Menlo Regular" w:cs="Menlo Regular"/>
          <w:color w:val="000000"/>
          <w:kern w:val="1"/>
          <w:szCs w:val="28"/>
        </w:rPr>
        <w:t>holo</w:t>
      </w:r>
      <w:proofErr w:type="spellEnd"/>
      <w:r w:rsidRPr="00845F02">
        <w:rPr>
          <w:rFonts w:ascii="Menlo Regular" w:hAnsi="Menlo Regular" w:cs="Menlo Regular"/>
          <w:color w:val="000000"/>
          <w:kern w:val="1"/>
          <w:szCs w:val="28"/>
        </w:rPr>
        <w:t xml:space="preserve"> finder#n#3 hypo optical_device#n#1 hypo device#n#1 hypo instrumentality#n#3 hypo artifact#n#1 hypo whole#n#2 hype natural_object#n#1 hype celestial_body#n#1 hype star#n#3</w:t>
      </w:r>
    </w:p>
    <w:p w:rsidR="00845F02" w:rsidRPr="00845F02" w:rsidRDefault="00845F02" w:rsidP="00845F02">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1"/>
          <w:szCs w:val="28"/>
        </w:rPr>
      </w:pPr>
    </w:p>
    <w:p w:rsidR="00845F02" w:rsidRDefault="00845F02" w:rsidP="00845F02">
      <w:pPr>
        <w:pStyle w:val="ListParagraph"/>
        <w:widowControl w:val="0"/>
        <w:numPr>
          <w:ilvl w:val="0"/>
          <w:numId w:val="1"/>
        </w:numPr>
        <w:tabs>
          <w:tab w:val="left" w:pos="220"/>
          <w:tab w:val="left" w:pos="27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720"/>
        <w:rPr>
          <w:rFonts w:ascii="Menlo Regular" w:hAnsi="Menlo Regular" w:cs="Menlo Regular"/>
          <w:color w:val="000000"/>
          <w:kern w:val="1"/>
          <w:szCs w:val="28"/>
        </w:rPr>
      </w:pPr>
      <w:r w:rsidRPr="00845F02">
        <w:rPr>
          <w:rFonts w:ascii="Menlo Regular" w:hAnsi="Menlo Regular" w:cs="Menlo Regular"/>
          <w:color w:val="000000"/>
          <w:kern w:val="1"/>
          <w:szCs w:val="28"/>
        </w:rPr>
        <w:t>The relationship between Star#n#3 and Telescope#n#1 can be indirectly found throughout “Space” as follows:</w:t>
      </w:r>
    </w:p>
    <w:p w:rsidR="00845F02" w:rsidRPr="00845F02" w:rsidRDefault="00845F02" w:rsidP="00845F02">
      <w:pPr>
        <w:widowControl w:val="0"/>
        <w:tabs>
          <w:tab w:val="left" w:pos="220"/>
          <w:tab w:val="left" w:pos="27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1"/>
          <w:szCs w:val="28"/>
        </w:rPr>
      </w:pPr>
    </w:p>
    <w:p w:rsidR="00845F02" w:rsidRPr="00845F02" w:rsidRDefault="00845F02" w:rsidP="00845F02">
      <w:pPr>
        <w:pStyle w:val="ListParagraph"/>
        <w:widowControl w:val="0"/>
        <w:tabs>
          <w:tab w:val="left" w:pos="220"/>
          <w:tab w:val="left" w:pos="27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1"/>
          <w:szCs w:val="28"/>
        </w:rPr>
      </w:pPr>
    </w:p>
    <w:p w:rsidR="00845F02" w:rsidRPr="00845F02" w:rsidRDefault="00845F02" w:rsidP="00845F02">
      <w:pPr>
        <w:pStyle w:val="ListParagraph"/>
        <w:widowControl w:val="0"/>
        <w:numPr>
          <w:ilvl w:val="0"/>
          <w:numId w:val="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1"/>
          <w:szCs w:val="28"/>
        </w:rPr>
      </w:pPr>
      <w:r w:rsidRPr="00845F02">
        <w:rPr>
          <w:rFonts w:ascii="Menlo Regular" w:hAnsi="Menlo Regular" w:cs="Menlo Regular"/>
          <w:color w:val="000000"/>
          <w:kern w:val="1"/>
          <w:szCs w:val="28"/>
        </w:rPr>
        <w:t>Found at distance 6 (1386 nodes explored)</w:t>
      </w:r>
    </w:p>
    <w:p w:rsidR="00845F02" w:rsidRDefault="00845F02" w:rsidP="00845F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1"/>
          <w:szCs w:val="28"/>
        </w:rPr>
      </w:pPr>
      <w:r w:rsidRPr="00845F02">
        <w:rPr>
          <w:rFonts w:ascii="Menlo Regular" w:hAnsi="Menlo Regular" w:cs="Menlo Regular"/>
          <w:color w:val="000000"/>
          <w:kern w:val="1"/>
          <w:szCs w:val="28"/>
        </w:rPr>
        <w:t xml:space="preserve">    </w:t>
      </w:r>
      <w:proofErr w:type="gramStart"/>
      <w:r w:rsidRPr="00845F02">
        <w:rPr>
          <w:rFonts w:ascii="Menlo Regular" w:hAnsi="Menlo Regular" w:cs="Menlo Regular"/>
          <w:color w:val="000000"/>
          <w:kern w:val="1"/>
          <w:szCs w:val="28"/>
        </w:rPr>
        <w:t>space</w:t>
      </w:r>
      <w:proofErr w:type="gramEnd"/>
      <w:r w:rsidRPr="00845F02">
        <w:rPr>
          <w:rFonts w:ascii="Menlo Regular" w:hAnsi="Menlo Regular" w:cs="Menlo Regular"/>
          <w:color w:val="000000"/>
          <w:kern w:val="1"/>
          <w:szCs w:val="28"/>
        </w:rPr>
        <w:t xml:space="preserve">#n#1 </w:t>
      </w:r>
      <w:proofErr w:type="spellStart"/>
      <w:r w:rsidRPr="00845F02">
        <w:rPr>
          <w:rFonts w:ascii="Menlo Regular" w:hAnsi="Menlo Regular" w:cs="Menlo Regular"/>
          <w:color w:val="000000"/>
          <w:kern w:val="1"/>
          <w:szCs w:val="28"/>
        </w:rPr>
        <w:t>holo</w:t>
      </w:r>
      <w:proofErr w:type="spellEnd"/>
      <w:r w:rsidRPr="00845F02">
        <w:rPr>
          <w:rFonts w:ascii="Menlo Regular" w:hAnsi="Menlo Regular" w:cs="Menlo Regular"/>
          <w:color w:val="000000"/>
          <w:kern w:val="1"/>
          <w:szCs w:val="28"/>
        </w:rPr>
        <w:t xml:space="preserve"> location#n#1 hypo object#n#1 hype whole#n#2 hype natural_object#n#1 hype celestial_body#n#1 hype star#n#3</w:t>
      </w:r>
    </w:p>
    <w:p w:rsidR="00845F02" w:rsidRPr="00845F02" w:rsidRDefault="00845F02" w:rsidP="00845F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1"/>
          <w:szCs w:val="28"/>
        </w:rPr>
      </w:pPr>
    </w:p>
    <w:p w:rsidR="00845F02" w:rsidRPr="00845F02" w:rsidRDefault="00845F02" w:rsidP="00845F02">
      <w:pPr>
        <w:pStyle w:val="ListParagraph"/>
        <w:widowControl w:val="0"/>
        <w:numPr>
          <w:ilvl w:val="0"/>
          <w:numId w:val="5"/>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1"/>
          <w:szCs w:val="28"/>
        </w:rPr>
      </w:pPr>
      <w:r w:rsidRPr="00845F02">
        <w:rPr>
          <w:rFonts w:ascii="Menlo Regular" w:hAnsi="Menlo Regular" w:cs="Menlo Regular"/>
          <w:color w:val="000000"/>
          <w:kern w:val="1"/>
          <w:szCs w:val="28"/>
        </w:rPr>
        <w:t>Found at distance 6 (8585 nodes explored)</w:t>
      </w:r>
    </w:p>
    <w:p w:rsidR="00845F02" w:rsidRDefault="00845F02" w:rsidP="00845F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1"/>
          <w:szCs w:val="28"/>
        </w:rPr>
      </w:pPr>
      <w:r w:rsidRPr="00845F02">
        <w:rPr>
          <w:rFonts w:ascii="Menlo Regular" w:hAnsi="Menlo Regular" w:cs="Menlo Regular"/>
          <w:color w:val="000000"/>
          <w:kern w:val="1"/>
          <w:szCs w:val="28"/>
        </w:rPr>
        <w:tab/>
      </w:r>
      <w:proofErr w:type="gramStart"/>
      <w:r w:rsidRPr="00845F02">
        <w:rPr>
          <w:rFonts w:ascii="Menlo Regular" w:hAnsi="Menlo Regular" w:cs="Menlo Regular"/>
          <w:color w:val="000000"/>
          <w:kern w:val="1"/>
          <w:szCs w:val="28"/>
        </w:rPr>
        <w:t>space</w:t>
      </w:r>
      <w:proofErr w:type="gramEnd"/>
      <w:r w:rsidRPr="00845F02">
        <w:rPr>
          <w:rFonts w:ascii="Menlo Regular" w:hAnsi="Menlo Regular" w:cs="Menlo Regular"/>
          <w:color w:val="000000"/>
          <w:kern w:val="1"/>
          <w:szCs w:val="28"/>
        </w:rPr>
        <w:t xml:space="preserve">#n#1 hypo attribute#n#2 hype property#n#2 hype magnitude#n#1 </w:t>
      </w:r>
      <w:proofErr w:type="spellStart"/>
      <w:r w:rsidRPr="00845F02">
        <w:rPr>
          <w:rFonts w:ascii="Menlo Regular" w:hAnsi="Menlo Regular" w:cs="Menlo Regular"/>
          <w:color w:val="000000"/>
          <w:kern w:val="1"/>
          <w:szCs w:val="28"/>
        </w:rPr>
        <w:t>deri</w:t>
      </w:r>
      <w:proofErr w:type="spellEnd"/>
      <w:r w:rsidRPr="00845F02">
        <w:rPr>
          <w:rFonts w:ascii="Menlo Regular" w:hAnsi="Menlo Regular" w:cs="Menlo Regular"/>
          <w:color w:val="000000"/>
          <w:kern w:val="1"/>
          <w:szCs w:val="28"/>
        </w:rPr>
        <w:t xml:space="preserve"> magnify#v#3 </w:t>
      </w:r>
      <w:proofErr w:type="spellStart"/>
      <w:r w:rsidRPr="00845F02">
        <w:rPr>
          <w:rFonts w:ascii="Menlo Regular" w:hAnsi="Menlo Regular" w:cs="Menlo Regular"/>
          <w:color w:val="000000"/>
          <w:kern w:val="1"/>
          <w:szCs w:val="28"/>
        </w:rPr>
        <w:t>deri</w:t>
      </w:r>
      <w:proofErr w:type="spellEnd"/>
      <w:r w:rsidRPr="00845F02">
        <w:rPr>
          <w:rFonts w:ascii="Menlo Regular" w:hAnsi="Menlo Regular" w:cs="Menlo Regular"/>
          <w:color w:val="000000"/>
          <w:kern w:val="1"/>
          <w:szCs w:val="28"/>
        </w:rPr>
        <w:t xml:space="preserve"> magnifier#n#1 hype telescope#n#1</w:t>
      </w:r>
      <w:bookmarkStart w:id="0" w:name="_GoBack"/>
      <w:bookmarkEnd w:id="0"/>
    </w:p>
    <w:p w:rsidR="00845F02" w:rsidRPr="00845F02" w:rsidRDefault="00845F02" w:rsidP="00845F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1"/>
          <w:szCs w:val="28"/>
        </w:rPr>
      </w:pPr>
    </w:p>
    <w:p w:rsidR="00845F02" w:rsidRPr="00845F02" w:rsidRDefault="00845F02" w:rsidP="00845F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1"/>
          <w:szCs w:val="28"/>
        </w:rPr>
      </w:pPr>
      <w:r w:rsidRPr="00845F02">
        <w:rPr>
          <w:rFonts w:ascii="Menlo Regular" w:hAnsi="Menlo Regular" w:cs="Menlo Regular"/>
          <w:color w:val="000000"/>
          <w:kern w:val="1"/>
          <w:szCs w:val="28"/>
        </w:rPr>
        <w:tab/>
      </w:r>
      <w:r w:rsidRPr="00845F02">
        <w:rPr>
          <w:rFonts w:ascii="Menlo Regular" w:hAnsi="Menlo Regular" w:cs="Menlo Regular"/>
          <w:color w:val="000000"/>
          <w:kern w:val="1"/>
          <w:szCs w:val="28"/>
        </w:rPr>
        <w:tab/>
      </w:r>
      <w:r w:rsidRPr="00845F02">
        <w:rPr>
          <w:rFonts w:ascii="Menlo Regular" w:hAnsi="Menlo Regular" w:cs="Menlo Regular"/>
          <w:color w:val="000000"/>
          <w:kern w:val="1"/>
          <w:szCs w:val="28"/>
          <w:highlight w:val="yellow"/>
        </w:rPr>
        <w:t xml:space="preserve">((NOTE: the number of nodes combined in the indirect method is around 10 times less than the direct method. The indirect method, although </w:t>
      </w:r>
      <w:r w:rsidRPr="00845F02">
        <w:rPr>
          <w:rFonts w:ascii="Menlo Regular" w:hAnsi="Menlo Regular" w:cs="Menlo Regular"/>
          <w:color w:val="000000"/>
          <w:kern w:val="1"/>
          <w:szCs w:val="28"/>
          <w:highlight w:val="yellow"/>
        </w:rPr>
        <w:t>yields result</w:t>
      </w:r>
      <w:r w:rsidRPr="00845F02">
        <w:rPr>
          <w:rFonts w:ascii="Menlo Regular" w:hAnsi="Menlo Regular" w:cs="Menlo Regular"/>
          <w:color w:val="000000"/>
          <w:kern w:val="1"/>
          <w:szCs w:val="28"/>
          <w:highlight w:val="yellow"/>
        </w:rPr>
        <w:t xml:space="preserve"> with longer distances, is </w:t>
      </w:r>
      <w:r w:rsidRPr="00845F02">
        <w:rPr>
          <w:rFonts w:ascii="Menlo Regular" w:hAnsi="Menlo Regular" w:cs="Menlo Regular"/>
          <w:color w:val="000000"/>
          <w:kern w:val="1"/>
          <w:szCs w:val="28"/>
          <w:highlight w:val="yellow"/>
        </w:rPr>
        <w:t>computationally efficient</w:t>
      </w:r>
      <w:r w:rsidRPr="00845F02">
        <w:rPr>
          <w:rFonts w:ascii="Menlo Regular" w:hAnsi="Menlo Regular" w:cs="Menlo Regular"/>
          <w:color w:val="000000"/>
          <w:kern w:val="1"/>
          <w:szCs w:val="28"/>
          <w:highlight w:val="yellow"/>
        </w:rPr>
        <w:t>. I wonder if a depth-first-search algorithm would find the two words at a shorter distance?))</w:t>
      </w:r>
    </w:p>
    <w:p w:rsidR="00845F02" w:rsidRDefault="00845F02" w:rsidP="00845F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1"/>
          <w:szCs w:val="28"/>
        </w:rPr>
      </w:pPr>
    </w:p>
    <w:p w:rsidR="00845F02" w:rsidRPr="00845F02" w:rsidRDefault="00845F02" w:rsidP="00845F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1"/>
          <w:szCs w:val="28"/>
          <w:u w:val="single"/>
        </w:rPr>
      </w:pPr>
      <w:r w:rsidRPr="00845F02">
        <w:rPr>
          <w:rFonts w:ascii="Menlo Regular" w:hAnsi="Menlo Regular" w:cs="Menlo Regular"/>
          <w:b/>
          <w:color w:val="000000"/>
          <w:kern w:val="1"/>
          <w:szCs w:val="28"/>
          <w:u w:val="single"/>
        </w:rPr>
        <w:t>Q2</w:t>
      </w:r>
      <w:r w:rsidRPr="00845F02">
        <w:rPr>
          <w:rFonts w:ascii="Menlo Regular" w:hAnsi="Menlo Regular" w:cs="Menlo Regular"/>
          <w:color w:val="000000"/>
          <w:kern w:val="1"/>
          <w:szCs w:val="28"/>
          <w:u w:val="single"/>
        </w:rPr>
        <w:t>: Please check the next page</w:t>
      </w:r>
    </w:p>
    <w:p w:rsidR="00845F02" w:rsidRPr="00845F02" w:rsidRDefault="00845F02" w:rsidP="00845F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1"/>
          <w:szCs w:val="28"/>
        </w:rPr>
      </w:pPr>
    </w:p>
    <w:p w:rsidR="00845F02" w:rsidRPr="00845F02" w:rsidRDefault="00845F02" w:rsidP="00845F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1"/>
          <w:szCs w:val="28"/>
        </w:rPr>
      </w:pPr>
      <w:r w:rsidRPr="00845F02">
        <w:rPr>
          <w:rFonts w:ascii="Menlo Regular" w:hAnsi="Menlo Regular" w:cs="Menlo Regular"/>
          <w:b/>
          <w:color w:val="000000"/>
          <w:kern w:val="1"/>
          <w:szCs w:val="28"/>
          <w:u w:val="single"/>
        </w:rPr>
        <w:t>Q3:</w:t>
      </w:r>
      <w:r w:rsidRPr="00845F02">
        <w:rPr>
          <w:rFonts w:ascii="Menlo Regular" w:hAnsi="Menlo Regular" w:cs="Menlo Regular"/>
          <w:color w:val="000000"/>
          <w:kern w:val="1"/>
          <w:szCs w:val="28"/>
        </w:rPr>
        <w:t xml:space="preserve"> I expected that telescope would be a part of device or instrument. I also expected that Star is a part of celestial body. However, I did not expect the connection between my guesses is so abstract that they are both hyponyms of “whole”. </w:t>
      </w:r>
    </w:p>
    <w:p w:rsidR="00845F02" w:rsidRPr="00845F02" w:rsidRDefault="00845F02" w:rsidP="00845F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1"/>
          <w:szCs w:val="28"/>
        </w:rPr>
      </w:pPr>
    </w:p>
    <w:p w:rsidR="00845F02" w:rsidRPr="00845F02" w:rsidRDefault="00845F02" w:rsidP="00845F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1"/>
          <w:szCs w:val="28"/>
        </w:rPr>
      </w:pPr>
      <w:r w:rsidRPr="00845F02">
        <w:rPr>
          <w:rFonts w:ascii="Menlo Regular" w:hAnsi="Menlo Regular" w:cs="Menlo Regular"/>
          <w:b/>
          <w:color w:val="000000"/>
          <w:kern w:val="1"/>
          <w:szCs w:val="28"/>
          <w:u w:val="single"/>
        </w:rPr>
        <w:t>Q4:</w:t>
      </w:r>
      <w:r w:rsidRPr="00845F02">
        <w:rPr>
          <w:rFonts w:ascii="Menlo Regular" w:hAnsi="Menlo Regular" w:cs="Menlo Regular"/>
          <w:color w:val="000000"/>
          <w:kern w:val="1"/>
          <w:szCs w:val="28"/>
        </w:rPr>
        <w:t xml:space="preserve"> I would not consider this chain useful as at this level of abstraction, “Whole”, any word that belongs to “Whole” has the same distance. For example, the word “Cocoon” is part of “Whole” just like “Star”, and therefore has the same distance to “Telescope”.</w:t>
      </w:r>
    </w:p>
    <w:p w:rsidR="00845F02" w:rsidRPr="00845F02" w:rsidRDefault="00845F02" w:rsidP="00845F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1"/>
          <w:szCs w:val="28"/>
        </w:rPr>
      </w:pPr>
    </w:p>
    <w:p w:rsidR="00845F02" w:rsidRPr="00845F02" w:rsidRDefault="00845F02" w:rsidP="00845F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1"/>
          <w:szCs w:val="28"/>
        </w:rPr>
      </w:pPr>
      <w:r w:rsidRPr="00845F02">
        <w:rPr>
          <w:rFonts w:ascii="Menlo Regular" w:hAnsi="Menlo Regular" w:cs="Menlo Regular"/>
          <w:b/>
          <w:color w:val="000000"/>
          <w:kern w:val="1"/>
          <w:szCs w:val="28"/>
          <w:u w:val="single"/>
        </w:rPr>
        <w:t>Q5:</w:t>
      </w:r>
      <w:r w:rsidRPr="00845F02">
        <w:rPr>
          <w:rFonts w:ascii="Menlo Regular" w:hAnsi="Menlo Regular" w:cs="Menlo Regular"/>
          <w:color w:val="000000"/>
          <w:kern w:val="1"/>
          <w:szCs w:val="28"/>
        </w:rPr>
        <w:t xml:space="preserve"> Ideally, instruments and devices in </w:t>
      </w:r>
      <w:proofErr w:type="spellStart"/>
      <w:r w:rsidRPr="00845F02">
        <w:rPr>
          <w:rFonts w:ascii="Menlo Regular" w:hAnsi="Menlo Regular" w:cs="Menlo Regular"/>
          <w:color w:val="000000"/>
          <w:kern w:val="1"/>
          <w:szCs w:val="28"/>
        </w:rPr>
        <w:t>WordNet</w:t>
      </w:r>
      <w:proofErr w:type="spellEnd"/>
      <w:r w:rsidRPr="00845F02">
        <w:rPr>
          <w:rFonts w:ascii="Menlo Regular" w:hAnsi="Menlo Regular" w:cs="Menlo Regular"/>
          <w:color w:val="000000"/>
          <w:kern w:val="1"/>
          <w:szCs w:val="28"/>
        </w:rPr>
        <w:t xml:space="preserve"> should have a relation type for the words that are frequently used with. For example, </w:t>
      </w:r>
      <w:r w:rsidRPr="00845F02">
        <w:rPr>
          <w:rFonts w:ascii="Menlo Regular" w:hAnsi="Menlo Regular" w:cs="Menlo Regular"/>
          <w:b/>
          <w:bCs/>
          <w:color w:val="000000"/>
          <w:kern w:val="1"/>
          <w:szCs w:val="28"/>
        </w:rPr>
        <w:t>microscope</w:t>
      </w:r>
      <w:r w:rsidRPr="00845F02">
        <w:rPr>
          <w:rFonts w:ascii="Menlo Regular" w:hAnsi="Menlo Regular" w:cs="Menlo Regular"/>
          <w:color w:val="000000"/>
          <w:kern w:val="1"/>
          <w:szCs w:val="28"/>
        </w:rPr>
        <w:t xml:space="preserve"> should have a section called (collocation/ function?) that includes: bacteria, viruses, microorganism etc.</w:t>
      </w:r>
    </w:p>
    <w:p w:rsidR="00845F02" w:rsidRPr="00845F02" w:rsidRDefault="00845F02" w:rsidP="00845F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1"/>
          <w:szCs w:val="28"/>
        </w:rPr>
      </w:pPr>
      <w:r w:rsidRPr="00845F02">
        <w:rPr>
          <w:rFonts w:ascii="Menlo Regular" w:hAnsi="Menlo Regular" w:cs="Menlo Regular"/>
          <w:b/>
          <w:bCs/>
          <w:color w:val="000000"/>
          <w:kern w:val="1"/>
          <w:szCs w:val="28"/>
        </w:rPr>
        <w:t>Knife</w:t>
      </w:r>
      <w:r w:rsidRPr="00845F02">
        <w:rPr>
          <w:rFonts w:ascii="Menlo Regular" w:hAnsi="Menlo Regular" w:cs="Menlo Regular"/>
          <w:color w:val="000000"/>
          <w:kern w:val="1"/>
          <w:szCs w:val="28"/>
        </w:rPr>
        <w:t xml:space="preserve">: cutting, food, </w:t>
      </w:r>
      <w:proofErr w:type="spellStart"/>
      <w:r w:rsidRPr="00845F02">
        <w:rPr>
          <w:rFonts w:ascii="Menlo Regular" w:hAnsi="Menlo Regular" w:cs="Menlo Regular"/>
          <w:color w:val="000000"/>
          <w:kern w:val="1"/>
          <w:szCs w:val="28"/>
        </w:rPr>
        <w:t>etc</w:t>
      </w:r>
      <w:proofErr w:type="spellEnd"/>
    </w:p>
    <w:p w:rsidR="00845F02" w:rsidRPr="00845F02" w:rsidRDefault="00845F02" w:rsidP="00845F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1"/>
          <w:szCs w:val="28"/>
        </w:rPr>
      </w:pPr>
    </w:p>
    <w:p w:rsidR="00845F02" w:rsidRPr="00845F02" w:rsidRDefault="00845F02" w:rsidP="00845F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1"/>
          <w:szCs w:val="28"/>
        </w:rPr>
      </w:pPr>
      <w:r w:rsidRPr="00845F02">
        <w:rPr>
          <w:rFonts w:ascii="Menlo Regular" w:hAnsi="Menlo Regular" w:cs="Menlo Regular"/>
          <w:color w:val="000000"/>
          <w:kern w:val="1"/>
          <w:szCs w:val="28"/>
        </w:rPr>
        <w:t xml:space="preserve">This way, Telescope and Star should be one connection away from each other. </w:t>
      </w:r>
    </w:p>
    <w:p w:rsidR="00845F02" w:rsidRPr="00845F02" w:rsidRDefault="00845F02" w:rsidP="00845F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1"/>
          <w:szCs w:val="28"/>
        </w:rPr>
      </w:pPr>
    </w:p>
    <w:p w:rsidR="00845F02" w:rsidRPr="00845F02" w:rsidRDefault="00845F02">
      <w:pPr>
        <w:rPr>
          <w:sz w:val="22"/>
        </w:rPr>
      </w:pPr>
      <w:r w:rsidRPr="00845F02">
        <w:rPr>
          <w:noProof/>
          <w:sz w:val="22"/>
        </w:rPr>
        <w:lastRenderedPageBreak/>
        <mc:AlternateContent>
          <mc:Choice Requires="wps">
            <w:drawing>
              <wp:anchor distT="0" distB="0" distL="114300" distR="114300" simplePos="0" relativeHeight="251678720" behindDoc="0" locked="0" layoutInCell="1" allowOverlap="1" wp14:anchorId="5EB15F19" wp14:editId="559A31B9">
                <wp:simplePos x="0" y="0"/>
                <wp:positionH relativeFrom="column">
                  <wp:posOffset>4800600</wp:posOffset>
                </wp:positionH>
                <wp:positionV relativeFrom="paragraph">
                  <wp:posOffset>3200400</wp:posOffset>
                </wp:positionV>
                <wp:extent cx="0" cy="457200"/>
                <wp:effectExtent l="127000" t="25400" r="152400" b="101600"/>
                <wp:wrapNone/>
                <wp:docPr id="13" name="Straight Arrow Connector 13"/>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13" o:spid="_x0000_s1026" type="#_x0000_t32" style="position:absolute;margin-left:378pt;margin-top:252pt;width:0;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" strokecolor="#4f81bd [3204]" strokeweight="2pt">
                <v:stroke endarrow="open"/>
                <v:shadow on="t" opacity="24903f" mv:blur="40000f" origin=",.5" offset="0,20000emu"/>
              </v:shape>
            </w:pict>
          </mc:Fallback>
        </mc:AlternateContent>
      </w:r>
      <w:r w:rsidRPr="00845F02">
        <w:rPr>
          <w:noProof/>
          <w:sz w:val="22"/>
        </w:rPr>
        <mc:AlternateContent>
          <mc:Choice Requires="wpg">
            <w:drawing>
              <wp:inline distT="0" distB="0" distL="0" distR="0" wp14:anchorId="3DC0D853" wp14:editId="2A37C5F7">
                <wp:extent cx="5486400" cy="8175812"/>
                <wp:effectExtent l="50800" t="25400" r="76200" b="104775"/>
                <wp:docPr id="25" name="Group 25"/>
                <wp:cNvGraphicFramePr/>
                <a:graphic xmlns:a="http://schemas.openxmlformats.org/drawingml/2006/main">
                  <a:graphicData uri="http://schemas.microsoft.com/office/word/2010/wordprocessingGroup">
                    <wpg:wgp>
                      <wpg:cNvGrpSpPr/>
                      <wpg:grpSpPr>
                        <a:xfrm>
                          <a:off x="0" y="0"/>
                          <a:ext cx="5486400" cy="8175812"/>
                          <a:chOff x="0" y="0"/>
                          <a:chExt cx="5829300" cy="8686800"/>
                        </a:xfrm>
                      </wpg:grpSpPr>
                      <wps:wsp>
                        <wps:cNvPr id="1" name="Oval 1"/>
                        <wps:cNvSpPr/>
                        <wps:spPr>
                          <a:xfrm>
                            <a:off x="2743200" y="0"/>
                            <a:ext cx="1028700" cy="1028700"/>
                          </a:xfrm>
                          <a:prstGeom prst="ellipse">
                            <a:avLst/>
                          </a:prstGeom>
                          <a:noFill/>
                        </wps:spPr>
                        <wps:style>
                          <a:lnRef idx="1">
                            <a:schemeClr val="accent1"/>
                          </a:lnRef>
                          <a:fillRef idx="3">
                            <a:schemeClr val="accent1"/>
                          </a:fillRef>
                          <a:effectRef idx="2">
                            <a:schemeClr val="accent1"/>
                          </a:effectRef>
                          <a:fontRef idx="minor">
                            <a:schemeClr val="lt1"/>
                          </a:fontRef>
                        </wps:style>
                        <wps:txbx>
                          <w:txbxContent>
                            <w:p w:rsidR="00845F02" w:rsidRPr="00711CB0" w:rsidRDefault="00845F02" w:rsidP="00845F02">
                              <w:pPr>
                                <w:jc w:val="center"/>
                                <w:rPr>
                                  <w:color w:val="000000" w:themeColor="text1"/>
                                </w:rPr>
                              </w:pPr>
                              <w:r w:rsidRPr="00711CB0">
                                <w:rPr>
                                  <w:color w:val="000000" w:themeColor="text1"/>
                                </w:rPr>
                                <w:t>Natural</w:t>
                              </w:r>
                              <w:r>
                                <w:rPr>
                                  <w:color w:val="000000" w:themeColor="text1"/>
                                </w:rPr>
                                <w:t xml:space="preserve">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Arrow Connector 2"/>
                        <wps:cNvCnPr/>
                        <wps:spPr>
                          <a:xfrm flipH="1">
                            <a:off x="2057400" y="571500"/>
                            <a:ext cx="6858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 name="Oval 3"/>
                        <wps:cNvSpPr/>
                        <wps:spPr>
                          <a:xfrm>
                            <a:off x="1028700" y="786130"/>
                            <a:ext cx="1143000" cy="1143000"/>
                          </a:xfrm>
                          <a:prstGeom prst="ellipse">
                            <a:avLst/>
                          </a:prstGeom>
                          <a:noFill/>
                        </wps:spPr>
                        <wps:style>
                          <a:lnRef idx="1">
                            <a:schemeClr val="accent1"/>
                          </a:lnRef>
                          <a:fillRef idx="3">
                            <a:schemeClr val="accent1"/>
                          </a:fillRef>
                          <a:effectRef idx="2">
                            <a:schemeClr val="accent1"/>
                          </a:effectRef>
                          <a:fontRef idx="minor">
                            <a:schemeClr val="lt1"/>
                          </a:fontRef>
                        </wps:style>
                        <wps:txbx>
                          <w:txbxContent>
                            <w:p w:rsidR="00845F02" w:rsidRPr="00711CB0" w:rsidRDefault="00845F02" w:rsidP="00845F02">
                              <w:pPr>
                                <w:jc w:val="center"/>
                                <w:rPr>
                                  <w:color w:val="000000" w:themeColor="text1"/>
                                </w:rPr>
                              </w:pPr>
                              <w:r>
                                <w:rPr>
                                  <w:color w:val="000000" w:themeColor="text1"/>
                                </w:rPr>
                                <w:t>Celestial Body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1028700" y="2286000"/>
                            <a:ext cx="1143000" cy="1143000"/>
                          </a:xfrm>
                          <a:prstGeom prst="ellipse">
                            <a:avLst/>
                          </a:prstGeom>
                          <a:noFill/>
                        </wps:spPr>
                        <wps:style>
                          <a:lnRef idx="1">
                            <a:schemeClr val="accent1"/>
                          </a:lnRef>
                          <a:fillRef idx="3">
                            <a:schemeClr val="accent1"/>
                          </a:fillRef>
                          <a:effectRef idx="2">
                            <a:schemeClr val="accent1"/>
                          </a:effectRef>
                          <a:fontRef idx="minor">
                            <a:schemeClr val="lt1"/>
                          </a:fontRef>
                        </wps:style>
                        <wps:txbx>
                          <w:txbxContent>
                            <w:p w:rsidR="00845F02" w:rsidRPr="00711CB0" w:rsidRDefault="00845F02" w:rsidP="00845F02">
                              <w:pPr>
                                <w:jc w:val="center"/>
                                <w:rPr>
                                  <w:color w:val="000000" w:themeColor="text1"/>
                                </w:rPr>
                              </w:pPr>
                              <w:r>
                                <w:rPr>
                                  <w:color w:val="000000" w:themeColor="text1"/>
                                </w:rPr>
                                <w:t>Star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1600200" y="192913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 name="Oval 6"/>
                        <wps:cNvSpPr/>
                        <wps:spPr>
                          <a:xfrm>
                            <a:off x="4457700" y="723900"/>
                            <a:ext cx="1143000" cy="1143000"/>
                          </a:xfrm>
                          <a:prstGeom prst="ellipse">
                            <a:avLst/>
                          </a:prstGeom>
                          <a:noFill/>
                        </wps:spPr>
                        <wps:style>
                          <a:lnRef idx="1">
                            <a:schemeClr val="accent1"/>
                          </a:lnRef>
                          <a:fillRef idx="3">
                            <a:schemeClr val="accent1"/>
                          </a:fillRef>
                          <a:effectRef idx="2">
                            <a:schemeClr val="accent1"/>
                          </a:effectRef>
                          <a:fontRef idx="minor">
                            <a:schemeClr val="lt1"/>
                          </a:fontRef>
                        </wps:style>
                        <wps:txbx>
                          <w:txbxContent>
                            <w:p w:rsidR="00845F02" w:rsidRPr="00711CB0" w:rsidRDefault="00845F02" w:rsidP="00845F02">
                              <w:pPr>
                                <w:jc w:val="center"/>
                                <w:rPr>
                                  <w:color w:val="000000" w:themeColor="text1"/>
                                </w:rPr>
                              </w:pPr>
                              <w:r>
                                <w:rPr>
                                  <w:color w:val="000000" w:themeColor="text1"/>
                                </w:rPr>
                                <w:t>Whole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4457700" y="2223770"/>
                            <a:ext cx="1143000" cy="1143000"/>
                          </a:xfrm>
                          <a:prstGeom prst="ellipse">
                            <a:avLst/>
                          </a:prstGeom>
                          <a:noFill/>
                        </wps:spPr>
                        <wps:style>
                          <a:lnRef idx="1">
                            <a:schemeClr val="accent1"/>
                          </a:lnRef>
                          <a:fillRef idx="3">
                            <a:schemeClr val="accent1"/>
                          </a:fillRef>
                          <a:effectRef idx="2">
                            <a:schemeClr val="accent1"/>
                          </a:effectRef>
                          <a:fontRef idx="minor">
                            <a:schemeClr val="lt1"/>
                          </a:fontRef>
                        </wps:style>
                        <wps:txbx>
                          <w:txbxContent>
                            <w:p w:rsidR="00845F02" w:rsidRPr="00711CB0" w:rsidRDefault="00845F02" w:rsidP="00845F02">
                              <w:pPr>
                                <w:jc w:val="center"/>
                                <w:rPr>
                                  <w:color w:val="000000" w:themeColor="text1"/>
                                </w:rPr>
                              </w:pPr>
                              <w:r>
                                <w:rPr>
                                  <w:color w:val="000000" w:themeColor="text1"/>
                                </w:rPr>
                                <w:t>Artifact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a:off x="5029200" y="18669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9" name="Straight Arrow Connector 9"/>
                        <wps:cNvCnPr/>
                        <wps:spPr>
                          <a:xfrm>
                            <a:off x="3771900" y="571500"/>
                            <a:ext cx="8001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0" name="Oval 10"/>
                        <wps:cNvSpPr/>
                        <wps:spPr>
                          <a:xfrm>
                            <a:off x="4457700" y="3764915"/>
                            <a:ext cx="1143000" cy="1143000"/>
                          </a:xfrm>
                          <a:prstGeom prst="ellipse">
                            <a:avLst/>
                          </a:prstGeom>
                          <a:noFill/>
                        </wps:spPr>
                        <wps:style>
                          <a:lnRef idx="1">
                            <a:schemeClr val="accent1"/>
                          </a:lnRef>
                          <a:fillRef idx="3">
                            <a:schemeClr val="accent1"/>
                          </a:fillRef>
                          <a:effectRef idx="2">
                            <a:schemeClr val="accent1"/>
                          </a:effectRef>
                          <a:fontRef idx="minor">
                            <a:schemeClr val="lt1"/>
                          </a:fontRef>
                        </wps:style>
                        <wps:txbx>
                          <w:txbxContent>
                            <w:p w:rsidR="00845F02" w:rsidRPr="00711CB0" w:rsidRDefault="00845F02" w:rsidP="00845F02">
                              <w:pPr>
                                <w:jc w:val="center"/>
                                <w:rPr>
                                  <w:color w:val="000000" w:themeColor="text1"/>
                                </w:rPr>
                              </w:pPr>
                              <w:r>
                                <w:rPr>
                                  <w:color w:val="000000" w:themeColor="text1"/>
                                </w:rPr>
                                <w:t>Instrumentality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4457700" y="5264785"/>
                            <a:ext cx="1143000" cy="1143000"/>
                          </a:xfrm>
                          <a:prstGeom prst="ellipse">
                            <a:avLst/>
                          </a:prstGeom>
                          <a:noFill/>
                        </wps:spPr>
                        <wps:style>
                          <a:lnRef idx="1">
                            <a:schemeClr val="accent1"/>
                          </a:lnRef>
                          <a:fillRef idx="3">
                            <a:schemeClr val="accent1"/>
                          </a:fillRef>
                          <a:effectRef idx="2">
                            <a:schemeClr val="accent1"/>
                          </a:effectRef>
                          <a:fontRef idx="minor">
                            <a:schemeClr val="lt1"/>
                          </a:fontRef>
                        </wps:style>
                        <wps:txbx>
                          <w:txbxContent>
                            <w:p w:rsidR="00845F02" w:rsidRPr="00711CB0" w:rsidRDefault="00845F02" w:rsidP="00845F02">
                              <w:pPr>
                                <w:jc w:val="center"/>
                                <w:rPr>
                                  <w:color w:val="000000" w:themeColor="text1"/>
                                </w:rPr>
                              </w:pPr>
                              <w:r>
                                <w:rPr>
                                  <w:color w:val="000000" w:themeColor="text1"/>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a:off x="5029200" y="4907915"/>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9" name="Oval 19"/>
                        <wps:cNvSpPr/>
                        <wps:spPr>
                          <a:xfrm>
                            <a:off x="4114800" y="6972300"/>
                            <a:ext cx="1714500" cy="1714500"/>
                          </a:xfrm>
                          <a:prstGeom prst="ellipse">
                            <a:avLst/>
                          </a:prstGeom>
                          <a:noFill/>
                        </wps:spPr>
                        <wps:style>
                          <a:lnRef idx="1">
                            <a:schemeClr val="accent1"/>
                          </a:lnRef>
                          <a:fillRef idx="3">
                            <a:schemeClr val="accent1"/>
                          </a:fillRef>
                          <a:effectRef idx="2">
                            <a:schemeClr val="accent1"/>
                          </a:effectRef>
                          <a:fontRef idx="minor">
                            <a:schemeClr val="lt1"/>
                          </a:fontRef>
                        </wps:style>
                        <wps:txbx>
                          <w:txbxContent>
                            <w:p w:rsidR="00845F02" w:rsidRPr="00711CB0" w:rsidRDefault="00845F02" w:rsidP="00845F02">
                              <w:pPr>
                                <w:jc w:val="center"/>
                                <w:rPr>
                                  <w:color w:val="000000" w:themeColor="text1"/>
                                </w:rPr>
                              </w:pPr>
                              <w:r>
                                <w:rPr>
                                  <w:rFonts w:ascii="Menlo Regular" w:hAnsi="Menlo Regular" w:cs="Menlo Regular"/>
                                  <w:color w:val="000000"/>
                                  <w:sz w:val="28"/>
                                  <w:szCs w:val="28"/>
                                </w:rPr>
                                <w:t>Optical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2286000" y="7200900"/>
                            <a:ext cx="1422400" cy="1422400"/>
                          </a:xfrm>
                          <a:prstGeom prst="ellipse">
                            <a:avLst/>
                          </a:prstGeom>
                          <a:noFill/>
                        </wps:spPr>
                        <wps:style>
                          <a:lnRef idx="1">
                            <a:schemeClr val="accent1"/>
                          </a:lnRef>
                          <a:fillRef idx="3">
                            <a:schemeClr val="accent1"/>
                          </a:fillRef>
                          <a:effectRef idx="2">
                            <a:schemeClr val="accent1"/>
                          </a:effectRef>
                          <a:fontRef idx="minor">
                            <a:schemeClr val="lt1"/>
                          </a:fontRef>
                        </wps:style>
                        <wps:txbx>
                          <w:txbxContent>
                            <w:p w:rsidR="00845F02" w:rsidRPr="00711CB0" w:rsidRDefault="00845F02" w:rsidP="00845F02">
                              <w:pPr>
                                <w:jc w:val="center"/>
                                <w:rPr>
                                  <w:color w:val="000000" w:themeColor="text1"/>
                                </w:rPr>
                              </w:pPr>
                              <w:r>
                                <w:rPr>
                                  <w:rFonts w:ascii="Menlo Regular" w:hAnsi="Menlo Regular" w:cs="Menlo Regular"/>
                                  <w:color w:val="000000"/>
                                  <w:sz w:val="28"/>
                                  <w:szCs w:val="28"/>
                                </w:rPr>
                                <w:t>Finder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0" y="6858000"/>
                            <a:ext cx="1714500" cy="1714500"/>
                          </a:xfrm>
                          <a:prstGeom prst="ellipse">
                            <a:avLst/>
                          </a:prstGeom>
                          <a:noFill/>
                        </wps:spPr>
                        <wps:style>
                          <a:lnRef idx="1">
                            <a:schemeClr val="accent1"/>
                          </a:lnRef>
                          <a:fillRef idx="3">
                            <a:schemeClr val="accent1"/>
                          </a:fillRef>
                          <a:effectRef idx="2">
                            <a:schemeClr val="accent1"/>
                          </a:effectRef>
                          <a:fontRef idx="minor">
                            <a:schemeClr val="lt1"/>
                          </a:fontRef>
                        </wps:style>
                        <wps:txbx>
                          <w:txbxContent>
                            <w:p w:rsidR="00845F02" w:rsidRPr="00711CB0" w:rsidRDefault="00845F02" w:rsidP="00845F02">
                              <w:pPr>
                                <w:jc w:val="center"/>
                                <w:rPr>
                                  <w:color w:val="000000" w:themeColor="text1"/>
                                </w:rPr>
                              </w:pPr>
                              <w:r>
                                <w:rPr>
                                  <w:rFonts w:ascii="Menlo Regular" w:hAnsi="Menlo Regular" w:cs="Menlo Regular"/>
                                  <w:color w:val="000000"/>
                                  <w:sz w:val="28"/>
                                  <w:szCs w:val="28"/>
                                </w:rPr>
                                <w:t>Telescope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3771900" y="800100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 name="Straight Arrow Connector 23"/>
                        <wps:cNvCnPr/>
                        <wps:spPr>
                          <a:xfrm>
                            <a:off x="5029200" y="64008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4" name="Straight Arrow Connector 24"/>
                        <wps:cNvCnPr/>
                        <wps:spPr>
                          <a:xfrm>
                            <a:off x="1714500" y="7658100"/>
                            <a:ext cx="5715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id="Group 25" o:spid="_x0000_s1026" style="width:6in;height:643.75pt;mso-position-horizontal-relative:char;mso-position-vertical-relative:line" coordsize="5829300,8686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">
                <v:oval id="Oval 1" o:spid="_x0000_s1027" style="position:absolute;left:2743200;width:1028700;height:10287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66cfwAAA&#10;ANoAAAAPAAAAZHJzL2Rvd25yZXYueG1sRE9Na8JAEL0X/A/LCL3VjaWIRtcgQqGUBmriweOQHZNg&#10;djbsbpP033cFoafh8T5nl02mEwM531pWsFwkIIgrq1uuFZzL95c1CB+QNXaWScEvecj2s6cdptqO&#10;fKKhCLWIIexTVNCE0KdS+qohg35he+LIXa0zGCJ0tdQOxxhuOvmaJCtpsOXY0GBPx4aqW/FjFHzl&#10;Fy51Mn5WU5lv3FuRf7d1rtTzfDpsQQSawr/44f7QcT7cX7lfuf8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d66cfwAAAANoAAAAPAAAAAAAAAAAAAAAAAJcCAABkcnMvZG93bnJl&#10;di54bWxQSwUGAAAAAAQABAD1AAAAhAMAAAAA&#10;" filled="f" strokecolor="#4579b8 [3044]">
                  <v:shadow on="t" opacity="22937f" mv:blur="40000f" origin=",.5" offset="0,23000emu"/>
                  <v:textbox>
                    <w:txbxContent>
                      <w:p w:rsidR="00845F02" w:rsidRPr="00711CB0" w:rsidRDefault="00845F02" w:rsidP="00845F02">
                        <w:pPr>
                          <w:jc w:val="center"/>
                          <w:rPr>
                            <w:color w:val="000000" w:themeColor="text1"/>
                          </w:rPr>
                        </w:pPr>
                        <w:r w:rsidRPr="00711CB0">
                          <w:rPr>
                            <w:color w:val="000000" w:themeColor="text1"/>
                          </w:rPr>
                          <w:t>Natural</w:t>
                        </w:r>
                        <w:r>
                          <w:rPr>
                            <w:color w:val="000000" w:themeColor="text1"/>
                          </w:rPr>
                          <w:t xml:space="preserve"> Object</w:t>
                        </w:r>
                      </w:p>
                    </w:txbxContent>
                  </v:textbox>
                </v:oval>
                <v:shape id="Straight Arrow Connector 2" o:spid="_x0000_s1028" type="#_x0000_t32" style="position:absolute;left:2057400;top:571500;width:685800;height:4572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Oak0cIAAADaAAAADwAAAGRycy9kb3ducmV2LnhtbESP3WoCMRSE7wu+QzhC72pWC4usRimK&#10;sje9qPoAx81xs3RzEjZxf96+KRR6OczMN8x2P9pW9NSFxrGC5SIDQVw53XCt4HY9va1BhIissXVM&#10;CiYKsN/NXrZYaDfwF/WXWIsE4VCgAhOjL6QMlSGLYeE8cfIerrMYk+xqqTscEty2cpVlubTYcFow&#10;6OlgqPq+PK0CVx7zytcn/2ne7fF8f0y9XB6Uep2PHxsQkcb4H/5rl1rBCn6vpBsgd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fOak0cIAAADaAAAADwAAAAAAAAAAAAAA&#10;AAChAgAAZHJzL2Rvd25yZXYueG1sUEsFBgAAAAAEAAQA+QAAAJADAAAAAA==&#10;" strokecolor="#4f81bd [3204]" strokeweight="2pt">
                  <v:stroke endarrow="open"/>
                  <v:shadow on="t" opacity="24903f" mv:blur="40000f" origin=",.5" offset="0,20000emu"/>
                </v:shape>
                <v:oval id="Oval 3" o:spid="_x0000_s1029" style="position:absolute;left:1028700;top:786130;width:1143000;height:1143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dZzzwgAA&#10;ANoAAAAPAAAAZHJzL2Rvd25yZXYueG1sRI9Ba8JAFITvBf/D8oTe6kYrRaOriCBIaaAmHjw+ss8k&#10;mH0bdleT/vuuUOhxmJlvmPV2MK14kPONZQXTSQKCuLS64UrBuTi8LUD4gKyxtUwKfsjDdjN6WWOq&#10;bc8neuShEhHCPkUFdQhdKqUvazLoJ7Yjjt7VOoMhSldJ7bCPcNPKWZJ8SIMNx4UaO9rXVN7yu1Hw&#10;lV240En/WQ5FtnTzPPtuqkyp1/GwW4EINIT/8F/7qBW8w/NKvAFy8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J1nPPCAAAA2gAAAA8AAAAAAAAAAAAAAAAAlwIAAGRycy9kb3du&#10;cmV2LnhtbFBLBQYAAAAABAAEAPUAAACGAwAAAAA=&#10;" filled="f" strokecolor="#4579b8 [3044]">
                  <v:shadow on="t" opacity="22937f" mv:blur="40000f" origin=",.5" offset="0,23000emu"/>
                  <v:textbox>
                    <w:txbxContent>
                      <w:p w:rsidR="00845F02" w:rsidRPr="00711CB0" w:rsidRDefault="00845F02" w:rsidP="00845F02">
                        <w:pPr>
                          <w:jc w:val="center"/>
                          <w:rPr>
                            <w:color w:val="000000" w:themeColor="text1"/>
                          </w:rPr>
                        </w:pPr>
                        <w:r>
                          <w:rPr>
                            <w:color w:val="000000" w:themeColor="text1"/>
                          </w:rPr>
                          <w:t>Celestial Body</w:t>
                        </w:r>
                      </w:p>
                    </w:txbxContent>
                  </v:textbox>
                </v:oval>
                <v:oval id="Oval 4" o:spid="_x0000_s1030" style="position:absolute;left:1028700;top:2286000;width:1143000;height:1143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nASHwgAA&#10;ANoAAAAPAAAAZHJzL2Rvd25yZXYueG1sRI9Ba8JAFITvBf/D8oTemo1FpEZXEaFQSgM28eDxkX0m&#10;wezbsLs16b93BcHjMDPfMOvtaDpxJedbywpmSQqCuLK65VrBsfx8+wDhA7LGzjIp+CcP283kZY2Z&#10;tgP/0rUItYgQ9hkqaELoMyl91ZBBn9ieOHpn6wyGKF0ttcMhwk0n39N0IQ22HBca7GnfUHUp/oyC&#10;n/zEpU6H72os86WbF/mhrXOlXqfjbgUi0Bie4Uf7SyuYw/1KvAFyc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2cBIfCAAAA2gAAAA8AAAAAAAAAAAAAAAAAlwIAAGRycy9kb3du&#10;cmV2LnhtbFBLBQYAAAAABAAEAPUAAACGAwAAAAA=&#10;" filled="f" strokecolor="#4579b8 [3044]">
                  <v:shadow on="t" opacity="22937f" mv:blur="40000f" origin=",.5" offset="0,23000emu"/>
                  <v:textbox>
                    <w:txbxContent>
                      <w:p w:rsidR="00845F02" w:rsidRPr="00711CB0" w:rsidRDefault="00845F02" w:rsidP="00845F02">
                        <w:pPr>
                          <w:jc w:val="center"/>
                          <w:rPr>
                            <w:color w:val="000000" w:themeColor="text1"/>
                          </w:rPr>
                        </w:pPr>
                        <w:r>
                          <w:rPr>
                            <w:color w:val="000000" w:themeColor="text1"/>
                          </w:rPr>
                          <w:t>Star</w:t>
                        </w:r>
                      </w:p>
                    </w:txbxContent>
                  </v:textbox>
                </v:oval>
                <v:shape id="Straight Arrow Connector 5" o:spid="_x0000_s1031" type="#_x0000_t32" style="position:absolute;left:1600200;top:1929130;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KevDMQAAADaAAAADwAAAGRycy9kb3ducmV2LnhtbESPT2sCMRTE70K/Q3iF3jRboSKrUVqL&#10;bVFp8c+hx8fmubt08xKSdF2/vREEj8PM/IaZzjvTiJZ8qC0reB5kIIgLq2suFRz2y/4YRIjIGhvL&#10;pOBMAeazh94Uc21PvKV2F0uRIBxyVFDF6HIpQ1GRwTCwjjh5R+sNxiR9KbXHU4KbRg6zbCQN1pwW&#10;KnS0qKj42/0bBavN5yK2mT+792/6Gbv12/H3o1Pq6bF7nYCI1MV7+Nb+0gpe4Hol3QA5u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Ap68MxAAAANoAAAAPAAAAAAAAAAAA&#10;AAAAAKECAABkcnMvZG93bnJldi54bWxQSwUGAAAAAAQABAD5AAAAkgMAAAAA&#10;" strokecolor="#4f81bd [3204]" strokeweight="2pt">
                  <v:stroke endarrow="open"/>
                  <v:shadow on="t" opacity="24903f" mv:blur="40000f" origin=",.5" offset="0,20000emu"/>
                </v:shape>
                <v:oval id="Oval 6" o:spid="_x0000_s1032" style="position:absolute;left:4457700;top:723900;width:1143000;height:1143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Aj9rwgAA&#10;ANoAAAAPAAAAZHJzL2Rvd25yZXYueG1sRI9Ba8JAFITvBf/D8oTemo1SpEZXEUEopQGbePD4yD6T&#10;YPZt2N2a9N93BcHjMDPfMOvtaDpxI+dbywpmSQqCuLK65VrBqTy8fYDwAVljZ5kU/JGH7WbyssZM&#10;24F/6FaEWkQI+wwVNCH0mZS+asigT2xPHL2LdQZDlK6W2uEQ4aaT8zRdSIMtx4UGe9o3VF2LX6Pg&#10;Oz9zqdPhqxrLfOnei/zY1rlSr9NxtwIRaAzP8KP9qRUs4H4l3gC5+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ICP2vCAAAA2gAAAA8AAAAAAAAAAAAAAAAAlwIAAGRycy9kb3du&#10;cmV2LnhtbFBLBQYAAAAABAAEAPUAAACGAwAAAAA=&#10;" filled="f" strokecolor="#4579b8 [3044]">
                  <v:shadow on="t" opacity="22937f" mv:blur="40000f" origin=",.5" offset="0,23000emu"/>
                  <v:textbox>
                    <w:txbxContent>
                      <w:p w:rsidR="00845F02" w:rsidRPr="00711CB0" w:rsidRDefault="00845F02" w:rsidP="00845F02">
                        <w:pPr>
                          <w:jc w:val="center"/>
                          <w:rPr>
                            <w:color w:val="000000" w:themeColor="text1"/>
                          </w:rPr>
                        </w:pPr>
                        <w:r>
                          <w:rPr>
                            <w:color w:val="000000" w:themeColor="text1"/>
                          </w:rPr>
                          <w:t>Whole</w:t>
                        </w:r>
                      </w:p>
                    </w:txbxContent>
                  </v:textbox>
                </v:oval>
                <v:oval id="Oval 7" o:spid="_x0000_s1033" style="position:absolute;left:4457700;top:2223770;width:1143000;height:1143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TprwwgAA&#10;ANoAAAAPAAAAZHJzL2Rvd25yZXYueG1sRI9Ba8JAFITvBf/D8oTe6kYpVqOriCBIaaAmHjw+ss8k&#10;mH0bdleT/vuuUOhxmJlvmPV2MK14kPONZQXTSQKCuLS64UrBuTi8LUD4gKyxtUwKfsjDdjN6WWOq&#10;bc8neuShEhHCPkUFdQhdKqUvazLoJ7Yjjt7VOoMhSldJ7bCPcNPKWZLMpcGG40KNHe1rKm/53Sj4&#10;yi5c6KT/LIciW7r3PPtuqkyp1/GwW4EINIT/8F/7qBV8wPNKvAFy8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1OmvDCAAAA2gAAAA8AAAAAAAAAAAAAAAAAlwIAAGRycy9kb3du&#10;cmV2LnhtbFBLBQYAAAAABAAEAPUAAACGAwAAAAA=&#10;" filled="f" strokecolor="#4579b8 [3044]">
                  <v:shadow on="t" opacity="22937f" mv:blur="40000f" origin=",.5" offset="0,23000emu"/>
                  <v:textbox>
                    <w:txbxContent>
                      <w:p w:rsidR="00845F02" w:rsidRPr="00711CB0" w:rsidRDefault="00845F02" w:rsidP="00845F02">
                        <w:pPr>
                          <w:jc w:val="center"/>
                          <w:rPr>
                            <w:color w:val="000000" w:themeColor="text1"/>
                          </w:rPr>
                        </w:pPr>
                        <w:r>
                          <w:rPr>
                            <w:color w:val="000000" w:themeColor="text1"/>
                          </w:rPr>
                          <w:t>Artifact</w:t>
                        </w:r>
                      </w:p>
                    </w:txbxContent>
                  </v:textbox>
                </v:oval>
                <v:shape id="Straight Arrow Connector 8" o:spid="_x0000_s1034" type="#_x0000_t32" style="position:absolute;left:5029200;top:1866900;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qYAksEAAADaAAAADwAAAGRycy9kb3ducmV2LnhtbERPy2oCMRTdF/oP4Rbc1UxdiEyNg1rU&#10;0hal6sLlZXLngZObkKTj+PfNotDl4bznxWA60ZMPrWUFL+MMBHFpdcu1gvNp8zwDESKyxs4yKbhT&#10;gGLx+DDHXNsbf1N/jLVIIRxyVNDE6HIpQ9mQwTC2jjhxlfUGY4K+ltrjLYWbTk6ybCoNtpwaGnS0&#10;bqi8Hn+Mgo+v3Tr2mb+7tz0dZu5zVV22g1Kjp2H5CiLSEP/Ff+53rSBtTVfSDZCL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upgCSwQAAANoAAAAPAAAAAAAAAAAAAAAA&#10;AKECAABkcnMvZG93bnJldi54bWxQSwUGAAAAAAQABAD5AAAAjwMAAAAA&#10;" strokecolor="#4f81bd [3204]" strokeweight="2pt">
                  <v:stroke endarrow="open"/>
                  <v:shadow on="t" opacity="24903f" mv:blur="40000f" origin=",.5" offset="0,20000emu"/>
                </v:shape>
                <v:shape id="Straight Arrow Connector 9" o:spid="_x0000_s1035" type="#_x0000_t32" style="position:absolute;left:3771900;top:571500;width:80010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eqlCcQAAADaAAAADwAAAGRycy9kb3ducmV2LnhtbESPT2sCMRTE70K/Q3iF3jRbD0VXo7QW&#10;26LS4p9Dj4/Nc3fp5iUk6bp+eyMIHoeZ+Q0znXemES35UFtW8DzIQBAXVtdcKjjsl/0RiBCRNTaW&#10;ScGZAsxnD70p5tqeeEvtLpYiQTjkqKCK0eVShqIig2FgHXHyjtYbjEn6UmqPpwQ3jRxm2Ys0WHNa&#10;qNDRoqLib/dvFKw2n4vYZv7s3r/pZ+TWb8ffj06pp8fudQIiUhfv4Vv7SysYw/VKugFyd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B6qUJxAAAANoAAAAPAAAAAAAAAAAA&#10;AAAAAKECAABkcnMvZG93bnJldi54bWxQSwUGAAAAAAQABAD5AAAAkgMAAAAA&#10;" strokecolor="#4f81bd [3204]" strokeweight="2pt">
                  <v:stroke endarrow="open"/>
                  <v:shadow on="t" opacity="24903f" mv:blur="40000f" origin=",.5" offset="0,20000emu"/>
                </v:shape>
                <v:oval id="Oval 10" o:spid="_x0000_s1036" style="position:absolute;left:4457700;top:3764915;width:1143000;height:1143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Ev6XxAAA&#10;ANsAAAAPAAAAZHJzL2Rvd25yZXYueG1sRI9Ba8MwDIXvg/4Ho8Juq9NSxprVLaNQGKWBLemhRxFr&#10;SVgsB9trsn9fHQa7Sbyn9z5t95Pr1Y1C7DwbWC4yUMS1tx03Bi7V8ekFVEzIFnvPZOCXIux3s4ct&#10;5taP/Em3MjVKQjjmaKBNaci1jnVLDuPCD8SiffngMMkaGm0DjhLuer3KsmftsGNpaHGgQ0v1d/nj&#10;DJyLK1c2G0/1VBWbsC6Lj64pjHmcT2+voBJN6d/8d/1uBV/o5RcZQO/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RL+l8QAAADbAAAADwAAAAAAAAAAAAAAAACXAgAAZHJzL2Rv&#10;d25yZXYueG1sUEsFBgAAAAAEAAQA9QAAAIgDAAAAAA==&#10;" filled="f" strokecolor="#4579b8 [3044]">
                  <v:shadow on="t" opacity="22937f" mv:blur="40000f" origin=",.5" offset="0,23000emu"/>
                  <v:textbox>
                    <w:txbxContent>
                      <w:p w:rsidR="00845F02" w:rsidRPr="00711CB0" w:rsidRDefault="00845F02" w:rsidP="00845F02">
                        <w:pPr>
                          <w:jc w:val="center"/>
                          <w:rPr>
                            <w:color w:val="000000" w:themeColor="text1"/>
                          </w:rPr>
                        </w:pPr>
                        <w:r>
                          <w:rPr>
                            <w:color w:val="000000" w:themeColor="text1"/>
                          </w:rPr>
                          <w:t>Instrumentality</w:t>
                        </w:r>
                      </w:p>
                    </w:txbxContent>
                  </v:textbox>
                </v:oval>
                <v:oval id="Oval 11" o:spid="_x0000_s1037" style="position:absolute;left:4457700;top:5264785;width:1143000;height:1143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lsMwQAA&#10;ANsAAAAPAAAAZHJzL2Rvd25yZXYueG1sRE9Na8JAEL0L/Q/LFLzpJiJFU9cghYKIgZr00OOQnSbB&#10;7GzYXU38991Cobd5vM/Z5ZPpxZ2c7ywrSJcJCOLa6o4bBZ/V+2IDwgdkjb1lUvAgD/n+abbDTNuR&#10;L3QvQyNiCPsMFbQhDJmUvm7JoF/agThy39YZDBG6RmqHYww3vVwlyYs02HFsaHGgt5bqa3kzCs7F&#10;F1c6GU/1VBVbty6Lj64plJo/T4dXEIGm8C/+cx91nJ/C7y/xALn/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fl5bDMEAAADbAAAADwAAAAAAAAAAAAAAAACXAgAAZHJzL2Rvd25y&#10;ZXYueG1sUEsFBgAAAAAEAAQA9QAAAIUDAAAAAA==&#10;" filled="f" strokecolor="#4579b8 [3044]">
                  <v:shadow on="t" opacity="22937f" mv:blur="40000f" origin=",.5" offset="0,23000emu"/>
                  <v:textbox>
                    <w:txbxContent>
                      <w:p w:rsidR="00845F02" w:rsidRPr="00711CB0" w:rsidRDefault="00845F02" w:rsidP="00845F02">
                        <w:pPr>
                          <w:jc w:val="center"/>
                          <w:rPr>
                            <w:color w:val="000000" w:themeColor="text1"/>
                          </w:rPr>
                        </w:pPr>
                        <w:r>
                          <w:rPr>
                            <w:color w:val="000000" w:themeColor="text1"/>
                          </w:rPr>
                          <w:t>Device</w:t>
                        </w:r>
                      </w:p>
                    </w:txbxContent>
                  </v:textbox>
                </v:oval>
                <v:shape id="Straight Arrow Connector 12" o:spid="_x0000_s1038" type="#_x0000_t32" style="position:absolute;left:5029200;top:4907915;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QHRNcIAAADbAAAADwAAAGRycy9kb3ducmV2LnhtbERPS2sCMRC+F/wPYQRvNauHIqtRfNBW&#10;bGnxcfA4bMbdxc0kJHFd/31TKPQ2H99zZovONKIlH2rLCkbDDARxYXXNpYLT8fV5AiJEZI2NZVLw&#10;oACLee9phrm2d95Te4ilSCEcclRQxehyKUNRkcEwtI44cRfrDcYEfSm1x3sKN40cZ9mLNFhzaqjQ&#10;0bqi4nq4GQW7z/d1bDP/cJsv+p64j9Xl/NYpNeh3yymISF38F/+5tzrNH8PvL+kAOf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QHRNcIAAADbAAAADwAAAAAAAAAAAAAA&#10;AAChAgAAZHJzL2Rvd25yZXYueG1sUEsFBgAAAAAEAAQA+QAAAJADAAAAAA==&#10;" strokecolor="#4f81bd [3204]" strokeweight="2pt">
                  <v:stroke endarrow="open"/>
                  <v:shadow on="t" opacity="24903f" mv:blur="40000f" origin=",.5" offset="0,20000emu"/>
                </v:shape>
                <v:oval id="Oval 19" o:spid="_x0000_s1039" style="position:absolute;left:4114800;top:6972300;width:1714500;height:1714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KFcKwQAA&#10;ANsAAAAPAAAAZHJzL2Rvd25yZXYueG1sRE9Na8JAEL0L/odlBG+6qUjR6CaUQqGUBmriweOQHZNg&#10;djbsrib9991Cobd5vM855pPpxYOc7ywreFonIIhrqztuFJyrt9UOhA/IGnvLpOCbPOTZfHbEVNuR&#10;T/QoQyNiCPsUFbQhDKmUvm7JoF/bgThyV+sMhghdI7XDMYabXm6S5Fka7Dg2tDjQa0v1rbwbBZ/F&#10;hSudjB/1VBV7ty2Lr64plFouppcDiEBT+Bf/ud91nL+H31/iATL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gChXCsEAAADbAAAADwAAAAAAAAAAAAAAAACXAgAAZHJzL2Rvd25y&#10;ZXYueG1sUEsFBgAAAAAEAAQA9QAAAIUDAAAAAA==&#10;" filled="f" strokecolor="#4579b8 [3044]">
                  <v:shadow on="t" opacity="22937f" mv:blur="40000f" origin=",.5" offset="0,23000emu"/>
                  <v:textbox>
                    <w:txbxContent>
                      <w:p w:rsidR="00845F02" w:rsidRPr="00711CB0" w:rsidRDefault="00845F02" w:rsidP="00845F02">
                        <w:pPr>
                          <w:jc w:val="center"/>
                          <w:rPr>
                            <w:color w:val="000000" w:themeColor="text1"/>
                          </w:rPr>
                        </w:pPr>
                        <w:r>
                          <w:rPr>
                            <w:rFonts w:ascii="Menlo Regular" w:hAnsi="Menlo Regular" w:cs="Menlo Regular"/>
                            <w:color w:val="000000"/>
                            <w:sz w:val="28"/>
                            <w:szCs w:val="28"/>
                          </w:rPr>
                          <w:t>Optical device</w:t>
                        </w:r>
                      </w:p>
                    </w:txbxContent>
                  </v:textbox>
                </v:oval>
                <v:oval id="Oval 20" o:spid="_x0000_s1040" style="position:absolute;left:2286000;top:7200900;width:1422400;height:1422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fjQqwQAA&#10;ANsAAAAPAAAAZHJzL2Rvd25yZXYueG1sRE/Pa8IwFL4P/B/CE3Zb08kYszbKEAQZK2ytB4+P5tkW&#10;m5eSRJv998thsOPH97vcRTOKOzk/WFbwnOUgiFurB+4UnJrD0xsIH5A1jpZJwQ952G0XDyUW2s78&#10;Tfc6dCKFsC9QQR/CVEjp254M+sxOxIm7WGcwJOg6qR3OKdyMcpXnr9LgwKmhx4n2PbXX+mYUfFZn&#10;bnQ+f7Sxqdbupa6+hq5S6nEZ3zcgAsXwL/5zH7WCVVqfvqQfIL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340KsEAAADbAAAADwAAAAAAAAAAAAAAAACXAgAAZHJzL2Rvd25y&#10;ZXYueG1sUEsFBgAAAAAEAAQA9QAAAIUDAAAAAA==&#10;" filled="f" strokecolor="#4579b8 [3044]">
                  <v:shadow on="t" opacity="22937f" mv:blur="40000f" origin=",.5" offset="0,23000emu"/>
                  <v:textbox>
                    <w:txbxContent>
                      <w:p w:rsidR="00845F02" w:rsidRPr="00711CB0" w:rsidRDefault="00845F02" w:rsidP="00845F02">
                        <w:pPr>
                          <w:jc w:val="center"/>
                          <w:rPr>
                            <w:color w:val="000000" w:themeColor="text1"/>
                          </w:rPr>
                        </w:pPr>
                        <w:r>
                          <w:rPr>
                            <w:rFonts w:ascii="Menlo Regular" w:hAnsi="Menlo Regular" w:cs="Menlo Regular"/>
                            <w:color w:val="000000"/>
                            <w:sz w:val="28"/>
                            <w:szCs w:val="28"/>
                          </w:rPr>
                          <w:t>Finder</w:t>
                        </w:r>
                      </w:p>
                    </w:txbxContent>
                  </v:textbox>
                </v:oval>
                <v:oval id="Oval 21" o:spid="_x0000_s1041" style="position:absolute;top:6858000;width:1714500;height:1714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MpGxwwAA&#10;ANsAAAAPAAAAZHJzL2Rvd25yZXYueG1sRI9Ba8JAFITvhf6H5RW8NRtFpKauUgpCKQZs4qHHR/aZ&#10;BLNvw+5q4r93BcHjMDPfMKvNaDpxIedbywqmSQqCuLK65VrBody+f4DwAVljZ5kUXMnDZv36ssJM&#10;24H/6FKEWkQI+wwVNCH0mZS+asigT2xPHL2jdQZDlK6W2uEQ4aaTszRdSIMtx4UGe/puqDoVZ6Ng&#10;l/9zqdPhtxrLfOnmRb5v61ypydv49Qki0Bie4Uf7RyuYTeH+Jf4Aub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MpGxwwAAANsAAAAPAAAAAAAAAAAAAAAAAJcCAABkcnMvZG93&#10;bnJldi54bWxQSwUGAAAAAAQABAD1AAAAhwMAAAAA&#10;" filled="f" strokecolor="#4579b8 [3044]">
                  <v:shadow on="t" opacity="22937f" mv:blur="40000f" origin=",.5" offset="0,23000emu"/>
                  <v:textbox>
                    <w:txbxContent>
                      <w:p w:rsidR="00845F02" w:rsidRPr="00711CB0" w:rsidRDefault="00845F02" w:rsidP="00845F02">
                        <w:pPr>
                          <w:jc w:val="center"/>
                          <w:rPr>
                            <w:color w:val="000000" w:themeColor="text1"/>
                          </w:rPr>
                        </w:pPr>
                        <w:r>
                          <w:rPr>
                            <w:rFonts w:ascii="Menlo Regular" w:hAnsi="Menlo Regular" w:cs="Menlo Regular"/>
                            <w:color w:val="000000"/>
                            <w:sz w:val="28"/>
                            <w:szCs w:val="28"/>
                          </w:rPr>
                          <w:t>Telescope</w:t>
                        </w:r>
                      </w:p>
                    </w:txbxContent>
                  </v:textbox>
                </v:oval>
                <v:shape id="Straight Arrow Connector 22" o:spid="_x0000_s1042" type="#_x0000_t32" style="position:absolute;left:3771900;top:80010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20biMQAAADbAAAADwAAAGRycy9kb3ducmV2LnhtbESPQWsCMRSE74X+h/CE3mrWPRRZjWIt&#10;2lJF0fbg8bF57i7dvIQkXdd/b4RCj8PMfMNM571pRUc+NJYVjIYZCOLS6oYrBd9fq+cxiBCRNbaW&#10;ScGVAsxnjw9TLLS98IG6Y6xEgnAoUEEdoyukDGVNBsPQOuLkna03GJP0ldQeLwluWpln2Ys02HBa&#10;qNHRsqby5/hrFHxu35exy/zVve1oP3ab1/Np3Sv1NOgXExCR+vgf/mt/aAV5Dvcv6QfI2Q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jbRuIxAAAANsAAAAPAAAAAAAAAAAA&#10;AAAAAKECAABkcnMvZG93bnJldi54bWxQSwUGAAAAAAQABAD5AAAAkgMAAAAA&#10;" strokecolor="#4f81bd [3204]" strokeweight="2pt">
                  <v:stroke endarrow="open"/>
                  <v:shadow on="t" opacity="24903f" mv:blur="40000f" origin=",.5" offset="0,20000emu"/>
                </v:shape>
                <v:shape id="Straight Arrow Connector 23" o:spid="_x0000_s1043" type="#_x0000_t32" style="position:absolute;left:5029200;top:6400800;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CG+E8UAAADbAAAADwAAAGRycy9kb3ducmV2LnhtbESPW2sCMRSE3wv+h3CEvtWsFkRWo7SW&#10;XrBS8fLg42Fz3F3cnIQkXdd/b4RCH4eZ+YaZLTrTiJZ8qC0rGA4yEMSF1TWXCg7796cJiBCRNTaW&#10;ScGVAizmvYcZ5tpeeEvtLpYiQTjkqKCK0eVShqIig2FgHXHyTtYbjEn6UmqPlwQ3jRxl2VgarDkt&#10;VOhoWVFx3v0aBav15zK2mb+6tx/aTNz36+n40Sn12O9epiAidfE//Nf+0gpGz3D/kn6AnN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CG+E8UAAADbAAAADwAAAAAAAAAA&#10;AAAAAAChAgAAZHJzL2Rvd25yZXYueG1sUEsFBgAAAAAEAAQA+QAAAJMDAAAAAA==&#10;" strokecolor="#4f81bd [3204]" strokeweight="2pt">
                  <v:stroke endarrow="open"/>
                  <v:shadow on="t" opacity="24903f" mv:blur="40000f" origin=",.5" offset="0,20000emu"/>
                </v:shape>
                <v:shape id="Straight Arrow Connector 24" o:spid="_x0000_s1044" type="#_x0000_t32" style="position:absolute;left:1714500;top:7658100;width:57150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8gmZ8UAAADbAAAADwAAAGRycy9kb3ducmV2LnhtbESPW2sCMRSE3wv+h3CEvtWsUkRWo7SW&#10;XrBS8fLg42Fz3F3cnIQkXdd/b4RCH4eZ+YaZLTrTiJZ8qC0rGA4yEMSF1TWXCg7796cJiBCRNTaW&#10;ScGVAizmvYcZ5tpeeEvtLpYiQTjkqKCK0eVShqIig2FgHXHyTtYbjEn6UmqPlwQ3jRxl2VgarDkt&#10;VOhoWVFx3v0aBav15zK2mb+6tx/aTNz36+n40Sn12O9epiAidfE//Nf+0gpGz3D/kn6AnN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g8gmZ8UAAADbAAAADwAAAAAAAAAA&#10;AAAAAAChAgAAZHJzL2Rvd25yZXYueG1sUEsFBgAAAAAEAAQA+QAAAJMDAAAAAA==&#10;" strokecolor="#4f81bd [3204]" strokeweight="2pt">
                  <v:stroke endarrow="open"/>
                  <v:shadow on="t" opacity="24903f" mv:blur="40000f" origin=",.5" offset="0,20000emu"/>
                </v:shape>
                <w10:anchorlock/>
              </v:group>
            </w:pict>
          </mc:Fallback>
        </mc:AlternateContent>
      </w:r>
    </w:p>
    <w:sectPr w:rsidR="00845F02" w:rsidRPr="00845F02" w:rsidSect="00845F02">
      <w:headerReference w:type="default" r:id="rId8"/>
      <w:pgSz w:w="12240" w:h="15840"/>
      <w:pgMar w:top="1440" w:right="720" w:bottom="900" w:left="9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5F02" w:rsidRDefault="00845F02" w:rsidP="00845F02">
      <w:r>
        <w:separator/>
      </w:r>
    </w:p>
  </w:endnote>
  <w:endnote w:type="continuationSeparator" w:id="0">
    <w:p w:rsidR="00845F02" w:rsidRDefault="00845F02" w:rsidP="00845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Menlo Regular">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5F02" w:rsidRDefault="00845F02" w:rsidP="00845F02">
      <w:r>
        <w:separator/>
      </w:r>
    </w:p>
  </w:footnote>
  <w:footnote w:type="continuationSeparator" w:id="0">
    <w:p w:rsidR="00845F02" w:rsidRDefault="00845F02" w:rsidP="00845F0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5F02" w:rsidRDefault="00845F02">
    <w:pPr>
      <w:pStyle w:val="Header"/>
    </w:pPr>
    <w:r>
      <w:t>LING581- HW*</w:t>
    </w:r>
  </w:p>
  <w:p w:rsidR="00845F02" w:rsidRDefault="00845F02">
    <w:pPr>
      <w:pStyle w:val="Header"/>
    </w:pPr>
    <w:r>
      <w:t>Ragheb Al-Ghezi</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upp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upp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3D0B1E08"/>
    <w:multiLevelType w:val="hybridMultilevel"/>
    <w:tmpl w:val="8C68E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4A4D87"/>
    <w:multiLevelType w:val="hybridMultilevel"/>
    <w:tmpl w:val="29D65BB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CB0"/>
    <w:rsid w:val="000077C3"/>
    <w:rsid w:val="00236E7E"/>
    <w:rsid w:val="00394569"/>
    <w:rsid w:val="00631BE0"/>
    <w:rsid w:val="006D6321"/>
    <w:rsid w:val="00711CB0"/>
    <w:rsid w:val="00845F02"/>
    <w:rsid w:val="00A905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7245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B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F02"/>
    <w:pPr>
      <w:ind w:left="720"/>
      <w:contextualSpacing/>
    </w:pPr>
  </w:style>
  <w:style w:type="paragraph" w:styleId="Header">
    <w:name w:val="header"/>
    <w:basedOn w:val="Normal"/>
    <w:link w:val="HeaderChar"/>
    <w:uiPriority w:val="99"/>
    <w:unhideWhenUsed/>
    <w:rsid w:val="00845F02"/>
    <w:pPr>
      <w:tabs>
        <w:tab w:val="center" w:pos="4320"/>
        <w:tab w:val="right" w:pos="8640"/>
      </w:tabs>
    </w:pPr>
  </w:style>
  <w:style w:type="character" w:customStyle="1" w:styleId="HeaderChar">
    <w:name w:val="Header Char"/>
    <w:basedOn w:val="DefaultParagraphFont"/>
    <w:link w:val="Header"/>
    <w:uiPriority w:val="99"/>
    <w:rsid w:val="00845F02"/>
  </w:style>
  <w:style w:type="paragraph" w:styleId="Footer">
    <w:name w:val="footer"/>
    <w:basedOn w:val="Normal"/>
    <w:link w:val="FooterChar"/>
    <w:uiPriority w:val="99"/>
    <w:unhideWhenUsed/>
    <w:rsid w:val="00845F02"/>
    <w:pPr>
      <w:tabs>
        <w:tab w:val="center" w:pos="4320"/>
        <w:tab w:val="right" w:pos="8640"/>
      </w:tabs>
    </w:pPr>
  </w:style>
  <w:style w:type="character" w:customStyle="1" w:styleId="FooterChar">
    <w:name w:val="Footer Char"/>
    <w:basedOn w:val="DefaultParagraphFont"/>
    <w:link w:val="Footer"/>
    <w:uiPriority w:val="99"/>
    <w:rsid w:val="00845F0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B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F02"/>
    <w:pPr>
      <w:ind w:left="720"/>
      <w:contextualSpacing/>
    </w:pPr>
  </w:style>
  <w:style w:type="paragraph" w:styleId="Header">
    <w:name w:val="header"/>
    <w:basedOn w:val="Normal"/>
    <w:link w:val="HeaderChar"/>
    <w:uiPriority w:val="99"/>
    <w:unhideWhenUsed/>
    <w:rsid w:val="00845F02"/>
    <w:pPr>
      <w:tabs>
        <w:tab w:val="center" w:pos="4320"/>
        <w:tab w:val="right" w:pos="8640"/>
      </w:tabs>
    </w:pPr>
  </w:style>
  <w:style w:type="character" w:customStyle="1" w:styleId="HeaderChar">
    <w:name w:val="Header Char"/>
    <w:basedOn w:val="DefaultParagraphFont"/>
    <w:link w:val="Header"/>
    <w:uiPriority w:val="99"/>
    <w:rsid w:val="00845F02"/>
  </w:style>
  <w:style w:type="paragraph" w:styleId="Footer">
    <w:name w:val="footer"/>
    <w:basedOn w:val="Normal"/>
    <w:link w:val="FooterChar"/>
    <w:uiPriority w:val="99"/>
    <w:unhideWhenUsed/>
    <w:rsid w:val="00845F02"/>
    <w:pPr>
      <w:tabs>
        <w:tab w:val="center" w:pos="4320"/>
        <w:tab w:val="right" w:pos="8640"/>
      </w:tabs>
    </w:pPr>
  </w:style>
  <w:style w:type="character" w:customStyle="1" w:styleId="FooterChar">
    <w:name w:val="Footer Char"/>
    <w:basedOn w:val="DefaultParagraphFont"/>
    <w:link w:val="Footer"/>
    <w:uiPriority w:val="99"/>
    <w:rsid w:val="00845F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294</Words>
  <Characters>1676</Characters>
  <Application>Microsoft Macintosh Word</Application>
  <DocSecurity>0</DocSecurity>
  <Lines>13</Lines>
  <Paragraphs>3</Paragraphs>
  <ScaleCrop>false</ScaleCrop>
  <Company/>
  <LinksUpToDate>false</LinksUpToDate>
  <CharactersWithSpaces>1967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Ragheb Al-Ghezi</dc:creator>
  <cp:keywords/>
  <dc:description/>
  <cp:lastModifiedBy>Ragheb Al-Ghezi</cp:lastModifiedBy>
  <cp:revision>1</cp:revision>
  <dcterms:created xsi:type="dcterms:W3CDTF">2018-04-02T01:09:00Z</dcterms:created>
  <dcterms:modified xsi:type="dcterms:W3CDTF">2018-04-02T03:37:00Z</dcterms:modified>
</cp:coreProperties>
</file>